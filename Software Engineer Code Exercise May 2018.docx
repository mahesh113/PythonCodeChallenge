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1F" w:rsidRDefault="00505007">
      <w:pPr>
        <w:spacing w:before="5" w:line="120" w:lineRule="exact"/>
        <w:rPr>
          <w:sz w:val="12"/>
          <w:szCs w:val="1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73.1pt;margin-top:0;width:223.2pt;height:157.2pt;z-index:-251658752;mso-position-horizontal-relative:page;mso-position-vertical-relative:page">
            <v:imagedata r:id="rId5" o:title=""/>
            <w10:wrap anchorx="page" anchory="page"/>
          </v:shape>
        </w:pict>
      </w:r>
    </w:p>
    <w:p w:rsidR="008D21B8" w:rsidRDefault="008D21B8">
      <w:pPr>
        <w:ind w:left="104" w:right="3166"/>
        <w:rPr>
          <w:rFonts w:ascii="Georgia" w:eastAsia="Georgia" w:hAnsi="Georgia" w:cs="Georgia"/>
          <w:color w:val="802185"/>
          <w:sz w:val="60"/>
          <w:szCs w:val="60"/>
        </w:rPr>
      </w:pPr>
      <w:r>
        <w:rPr>
          <w:rFonts w:ascii="Georgia" w:eastAsia="Georgia" w:hAnsi="Georgia" w:cs="Georgia"/>
          <w:color w:val="802185"/>
          <w:sz w:val="60"/>
          <w:szCs w:val="60"/>
        </w:rPr>
        <w:t xml:space="preserve">Software Engineer </w:t>
      </w:r>
    </w:p>
    <w:p w:rsidR="008C7B1F" w:rsidRDefault="008D21B8">
      <w:pPr>
        <w:ind w:left="104" w:right="3166"/>
        <w:rPr>
          <w:rFonts w:ascii="Georgia" w:eastAsia="Georgia" w:hAnsi="Georgia" w:cs="Georgia"/>
          <w:sz w:val="60"/>
          <w:szCs w:val="60"/>
        </w:rPr>
      </w:pPr>
      <w:r>
        <w:rPr>
          <w:rFonts w:ascii="Georgia" w:eastAsia="Georgia" w:hAnsi="Georgia" w:cs="Georgia"/>
          <w:color w:val="802185"/>
          <w:sz w:val="60"/>
          <w:szCs w:val="60"/>
        </w:rPr>
        <w:t>Code Exercise</w:t>
      </w:r>
    </w:p>
    <w:p w:rsidR="00414C77" w:rsidRDefault="00414C77" w:rsidP="00414C77">
      <w:pPr>
        <w:spacing w:line="200" w:lineRule="exact"/>
        <w:ind w:left="104"/>
        <w:rPr>
          <w:rFonts w:ascii="Arial" w:eastAsia="Arial" w:hAnsi="Arial" w:cs="Arial"/>
          <w:spacing w:val="1"/>
          <w:sz w:val="18"/>
          <w:szCs w:val="18"/>
        </w:rPr>
      </w:pPr>
    </w:p>
    <w:p w:rsidR="00414C77" w:rsidRDefault="00414C77" w:rsidP="00414C77">
      <w:pPr>
        <w:spacing w:line="200" w:lineRule="exact"/>
        <w:ind w:left="104"/>
        <w:rPr>
          <w:rFonts w:ascii="Arial" w:eastAsia="Arial" w:hAnsi="Arial" w:cs="Arial"/>
          <w:spacing w:val="1"/>
          <w:sz w:val="18"/>
          <w:szCs w:val="18"/>
        </w:rPr>
      </w:pPr>
    </w:p>
    <w:p w:rsidR="002C1B5B" w:rsidRPr="009321DC" w:rsidRDefault="008D21B8" w:rsidP="00414C77">
      <w:pPr>
        <w:spacing w:line="200" w:lineRule="exact"/>
        <w:ind w:left="104"/>
        <w:rPr>
          <w:rFonts w:ascii="Arial" w:eastAsia="Arial" w:hAnsi="Arial" w:cs="Arial"/>
          <w:sz w:val="19"/>
          <w:szCs w:val="19"/>
        </w:rPr>
      </w:pPr>
      <w:r w:rsidRPr="009321DC">
        <w:rPr>
          <w:rFonts w:ascii="Arial" w:eastAsia="Arial" w:hAnsi="Arial" w:cs="Arial"/>
          <w:spacing w:val="1"/>
          <w:sz w:val="19"/>
          <w:szCs w:val="19"/>
        </w:rPr>
        <w:t>MAY 2018</w:t>
      </w:r>
    </w:p>
    <w:p w:rsidR="00414C77" w:rsidRPr="009321DC" w:rsidRDefault="00414C77" w:rsidP="00414C77">
      <w:pPr>
        <w:pStyle w:val="NormalWeb"/>
        <w:ind w:left="104"/>
        <w:rPr>
          <w:rFonts w:ascii="Arial" w:hAnsi="Arial" w:cs="Arial"/>
          <w:sz w:val="19"/>
          <w:szCs w:val="19"/>
        </w:rPr>
      </w:pPr>
      <w:r w:rsidRPr="009321DC">
        <w:rPr>
          <w:rFonts w:ascii="Arial" w:hAnsi="Arial" w:cs="Arial"/>
          <w:sz w:val="19"/>
          <w:szCs w:val="19"/>
        </w:rPr>
        <w:t>Please attempt each of </w:t>
      </w:r>
      <w:r w:rsidR="009321DC" w:rsidRPr="009321DC">
        <w:rPr>
          <w:rFonts w:ascii="Arial" w:hAnsi="Arial" w:cs="Arial"/>
          <w:sz w:val="19"/>
          <w:szCs w:val="19"/>
        </w:rPr>
        <w:t>Q1 – Q5</w:t>
      </w:r>
      <w:r w:rsidRPr="009321DC">
        <w:rPr>
          <w:rFonts w:ascii="Arial" w:hAnsi="Arial" w:cs="Arial"/>
          <w:sz w:val="19"/>
          <w:szCs w:val="19"/>
        </w:rPr>
        <w:t> if you can't finish any or ran into a serious blocker please add an explanation of what the issue was and what you tried to fix it.</w:t>
      </w:r>
    </w:p>
    <w:p w:rsidR="00414C77" w:rsidRPr="009321DC" w:rsidRDefault="00414C77" w:rsidP="00414C77">
      <w:pPr>
        <w:pStyle w:val="NormalWeb"/>
        <w:ind w:left="104"/>
        <w:rPr>
          <w:rFonts w:ascii="Arial" w:hAnsi="Arial" w:cs="Arial"/>
          <w:sz w:val="19"/>
          <w:szCs w:val="19"/>
        </w:rPr>
      </w:pPr>
      <w:r w:rsidRPr="009321DC">
        <w:rPr>
          <w:rFonts w:ascii="Arial" w:hAnsi="Arial" w:cs="Arial"/>
          <w:sz w:val="19"/>
          <w:szCs w:val="19"/>
        </w:rPr>
        <w:t>Submit the results as </w:t>
      </w:r>
      <w:r w:rsidRPr="009321DC">
        <w:rPr>
          <w:rStyle w:val="HTMLCode"/>
          <w:rFonts w:ascii="Arial" w:hAnsi="Arial" w:cs="Arial"/>
          <w:sz w:val="19"/>
          <w:szCs w:val="19"/>
        </w:rPr>
        <w:t>code-test-&lt;name&gt;.zip</w:t>
      </w:r>
      <w:r w:rsidRPr="009321DC">
        <w:rPr>
          <w:rFonts w:ascii="Arial" w:hAnsi="Arial" w:cs="Arial"/>
          <w:sz w:val="19"/>
          <w:szCs w:val="19"/>
        </w:rPr>
        <w:t> containing the root directory of your project, include any notes in a </w:t>
      </w:r>
      <w:r w:rsidRPr="009321DC">
        <w:rPr>
          <w:rStyle w:val="HTMLCode"/>
          <w:rFonts w:ascii="Arial" w:hAnsi="Arial" w:cs="Arial"/>
          <w:sz w:val="19"/>
          <w:szCs w:val="19"/>
        </w:rPr>
        <w:t>README</w:t>
      </w:r>
      <w:r w:rsidRPr="009321DC">
        <w:rPr>
          <w:rFonts w:ascii="Arial" w:hAnsi="Arial" w:cs="Arial"/>
          <w:sz w:val="19"/>
          <w:szCs w:val="19"/>
        </w:rPr>
        <w:t xml:space="preserve"> file.</w:t>
      </w:r>
    </w:p>
    <w:p w:rsidR="00414C77" w:rsidRPr="009321DC" w:rsidRDefault="00414C77" w:rsidP="00414C77">
      <w:pPr>
        <w:pStyle w:val="NormalWeb"/>
        <w:ind w:left="104"/>
        <w:rPr>
          <w:rFonts w:ascii="Arial" w:hAnsi="Arial" w:cs="Arial"/>
          <w:sz w:val="19"/>
          <w:szCs w:val="19"/>
        </w:rPr>
      </w:pPr>
      <w:r w:rsidRPr="009321DC">
        <w:rPr>
          <w:rStyle w:val="Strong"/>
          <w:rFonts w:ascii="Arial" w:hAnsi="Arial" w:cs="Arial"/>
          <w:sz w:val="19"/>
          <w:szCs w:val="19"/>
        </w:rPr>
        <w:t xml:space="preserve">Estimated </w:t>
      </w:r>
      <w:r w:rsidRPr="009321DC">
        <w:rPr>
          <w:rStyle w:val="Strong"/>
          <w:rFonts w:ascii="Arial" w:hAnsi="Arial" w:cs="Arial"/>
          <w:sz w:val="19"/>
          <w:szCs w:val="19"/>
        </w:rPr>
        <w:t xml:space="preserve">time to complete </w:t>
      </w:r>
      <w:r w:rsidRPr="009321DC">
        <w:rPr>
          <w:rStyle w:val="Strong"/>
          <w:rFonts w:ascii="Arial" w:hAnsi="Arial" w:cs="Arial"/>
          <w:sz w:val="19"/>
          <w:szCs w:val="19"/>
        </w:rPr>
        <w:t>(2 - 3 Hours)</w:t>
      </w:r>
    </w:p>
    <w:p w:rsidR="008C7B1F" w:rsidRDefault="008C7B1F" w:rsidP="00414C77">
      <w:pPr>
        <w:spacing w:line="200" w:lineRule="exact"/>
        <w:rPr>
          <w:sz w:val="32"/>
          <w:szCs w:val="32"/>
        </w:rPr>
      </w:pPr>
    </w:p>
    <w:p w:rsidR="009321DC" w:rsidRPr="00414C77" w:rsidRDefault="009321DC" w:rsidP="00414C77">
      <w:pPr>
        <w:spacing w:line="200" w:lineRule="exact"/>
        <w:rPr>
          <w:sz w:val="32"/>
          <w:szCs w:val="32"/>
        </w:rPr>
      </w:pPr>
    </w:p>
    <w:p w:rsidR="008C7B1F" w:rsidRPr="00414C77" w:rsidRDefault="00414C77" w:rsidP="002C1B5B">
      <w:pPr>
        <w:ind w:left="142"/>
        <w:rPr>
          <w:rFonts w:ascii="Georgia" w:eastAsia="Georgia" w:hAnsi="Georgia" w:cs="Georgia"/>
          <w:sz w:val="32"/>
          <w:szCs w:val="32"/>
        </w:rPr>
      </w:pPr>
      <w:r w:rsidRPr="00414C77">
        <w:rPr>
          <w:rFonts w:ascii="Georgia" w:eastAsia="Georgia" w:hAnsi="Georgia" w:cs="Georgia"/>
          <w:color w:val="802185"/>
          <w:sz w:val="32"/>
          <w:szCs w:val="32"/>
        </w:rPr>
        <w:t>Question</w:t>
      </w:r>
      <w:r w:rsidR="0070244E" w:rsidRPr="00414C77">
        <w:rPr>
          <w:rFonts w:ascii="Georgia" w:eastAsia="Georgia" w:hAnsi="Georgia" w:cs="Georgia"/>
          <w:color w:val="802185"/>
          <w:sz w:val="32"/>
          <w:szCs w:val="32"/>
        </w:rPr>
        <w:t xml:space="preserve"> 1.</w:t>
      </w:r>
    </w:p>
    <w:p w:rsidR="00414C77" w:rsidRPr="00414C77" w:rsidRDefault="00414C77" w:rsidP="00414C77">
      <w:pPr>
        <w:pStyle w:val="Heading3"/>
        <w:numPr>
          <w:ilvl w:val="0"/>
          <w:numId w:val="0"/>
        </w:numPr>
        <w:ind w:left="142"/>
        <w:rPr>
          <w:rStyle w:val="HTMLCode"/>
          <w:rFonts w:ascii="Arial" w:hAnsi="Arial" w:cs="Arial"/>
          <w:sz w:val="18"/>
          <w:szCs w:val="18"/>
        </w:rPr>
      </w:pPr>
      <w:r w:rsidRPr="00414C77">
        <w:rPr>
          <w:rFonts w:ascii="Arial" w:eastAsia="Times New Roman" w:hAnsi="Arial" w:cs="Arial"/>
          <w:sz w:val="18"/>
          <w:szCs w:val="18"/>
        </w:rPr>
        <w:t>Build a word jumble function </w:t>
      </w:r>
      <w:proofErr w:type="gramStart"/>
      <w:r w:rsidRPr="00414C77">
        <w:rPr>
          <w:rStyle w:val="HTMLCode"/>
          <w:rFonts w:ascii="Arial" w:hAnsi="Arial" w:cs="Arial"/>
          <w:sz w:val="18"/>
          <w:szCs w:val="18"/>
        </w:rPr>
        <w:t>jumble(</w:t>
      </w:r>
      <w:proofErr w:type="gramEnd"/>
      <w:r w:rsidRPr="00414C77">
        <w:rPr>
          <w:rStyle w:val="HTMLCode"/>
          <w:rFonts w:ascii="Arial" w:hAnsi="Arial" w:cs="Arial"/>
          <w:sz w:val="18"/>
          <w:szCs w:val="18"/>
        </w:rPr>
        <w:t>string, n) </w:t>
      </w:r>
    </w:p>
    <w:p w:rsidR="00414C77" w:rsidRPr="00414C77" w:rsidRDefault="00414C77" w:rsidP="00414C77">
      <w:pPr>
        <w:pStyle w:val="Heading3"/>
        <w:numPr>
          <w:ilvl w:val="0"/>
          <w:numId w:val="0"/>
        </w:numPr>
        <w:ind w:left="142"/>
        <w:rPr>
          <w:rFonts w:ascii="Arial" w:eastAsia="Times New Roman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>This function expects a string input and an integer n that is between 1 and 1000. It will transform each character of the input string using the following instructions:</w:t>
      </w:r>
    </w:p>
    <w:p w:rsidR="00414C77" w:rsidRPr="00414C77" w:rsidRDefault="00414C77" w:rsidP="00414C77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proofErr w:type="gramStart"/>
      <w:r w:rsidRPr="00414C77">
        <w:rPr>
          <w:rFonts w:ascii="Arial" w:hAnsi="Arial" w:cs="Arial"/>
          <w:sz w:val="18"/>
          <w:szCs w:val="18"/>
        </w:rPr>
        <w:t>if</w:t>
      </w:r>
      <w:proofErr w:type="gramEnd"/>
      <w:r w:rsidRPr="00414C77">
        <w:rPr>
          <w:rFonts w:ascii="Arial" w:hAnsi="Arial" w:cs="Arial"/>
          <w:sz w:val="18"/>
          <w:szCs w:val="18"/>
        </w:rPr>
        <w:t xml:space="preserve"> it is a letter of the alphabet (</w:t>
      </w:r>
      <w:proofErr w:type="spellStart"/>
      <w:r w:rsidRPr="00414C77">
        <w:rPr>
          <w:rFonts w:ascii="Arial" w:hAnsi="Arial" w:cs="Arial"/>
          <w:sz w:val="18"/>
          <w:szCs w:val="18"/>
        </w:rPr>
        <w:t>a,b,c</w:t>
      </w:r>
      <w:proofErr w:type="spellEnd"/>
      <w:r w:rsidRPr="00414C77">
        <w:rPr>
          <w:rFonts w:ascii="Arial" w:hAnsi="Arial" w:cs="Arial"/>
          <w:sz w:val="18"/>
          <w:szCs w:val="18"/>
        </w:rPr>
        <w:t xml:space="preserve"> ... z) shift it to the right in the alphabet by n letters, if you reach z return to a and continue, however many times is required.</w:t>
      </w:r>
    </w:p>
    <w:p w:rsidR="00414C77" w:rsidRPr="00414C77" w:rsidRDefault="00414C77" w:rsidP="00414C77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proofErr w:type="gramStart"/>
      <w:r w:rsidRPr="00414C77">
        <w:rPr>
          <w:rFonts w:ascii="Arial" w:hAnsi="Arial" w:cs="Arial"/>
          <w:sz w:val="18"/>
          <w:szCs w:val="18"/>
        </w:rPr>
        <w:t>if</w:t>
      </w:r>
      <w:proofErr w:type="gramEnd"/>
      <w:r w:rsidRPr="00414C77">
        <w:rPr>
          <w:rFonts w:ascii="Arial" w:hAnsi="Arial" w:cs="Arial"/>
          <w:sz w:val="18"/>
          <w:szCs w:val="18"/>
        </w:rPr>
        <w:t xml:space="preserve"> it is a number (1,2,3 ... ) or a space leave it the same.</w:t>
      </w:r>
    </w:p>
    <w:p w:rsidR="00414C77" w:rsidRPr="00414C77" w:rsidRDefault="00414C77" w:rsidP="00414C77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>if it is any other character remove it from the string</w:t>
      </w:r>
    </w:p>
    <w:p w:rsidR="00414C77" w:rsidRPr="00414C77" w:rsidRDefault="00414C77" w:rsidP="00414C77">
      <w:pPr>
        <w:pStyle w:val="NormalWeb"/>
        <w:ind w:left="360"/>
        <w:rPr>
          <w:rFonts w:ascii="Arial" w:hAnsi="Arial" w:cs="Arial"/>
          <w:sz w:val="18"/>
          <w:szCs w:val="18"/>
        </w:rPr>
      </w:pPr>
      <w:proofErr w:type="gramStart"/>
      <w:r w:rsidRPr="00414C77">
        <w:rPr>
          <w:rFonts w:ascii="Arial" w:hAnsi="Arial" w:cs="Arial"/>
          <w:sz w:val="18"/>
          <w:szCs w:val="18"/>
        </w:rPr>
        <w:t>it</w:t>
      </w:r>
      <w:proofErr w:type="gramEnd"/>
      <w:r w:rsidRPr="00414C77">
        <w:rPr>
          <w:rFonts w:ascii="Arial" w:hAnsi="Arial" w:cs="Arial"/>
          <w:sz w:val="18"/>
          <w:szCs w:val="18"/>
        </w:rPr>
        <w:t xml:space="preserve"> then returns the resulting string</w:t>
      </w:r>
    </w:p>
    <w:p w:rsidR="00414C77" w:rsidRPr="00414C77" w:rsidRDefault="00414C77" w:rsidP="00414C77">
      <w:pPr>
        <w:pStyle w:val="NormalWeb"/>
        <w:ind w:left="360"/>
        <w:rPr>
          <w:rFonts w:ascii="Arial" w:hAnsi="Arial" w:cs="Arial"/>
          <w:sz w:val="18"/>
          <w:szCs w:val="18"/>
        </w:rPr>
      </w:pPr>
      <w:r w:rsidRPr="00414C77">
        <w:rPr>
          <w:rStyle w:val="Strong"/>
          <w:rFonts w:ascii="Arial" w:hAnsi="Arial" w:cs="Arial"/>
          <w:sz w:val="18"/>
          <w:szCs w:val="18"/>
        </w:rPr>
        <w:t>Example - Pseudocode</w:t>
      </w:r>
    </w:p>
    <w:p w:rsidR="00414C77" w:rsidRPr="00414C77" w:rsidRDefault="00414C77" w:rsidP="00414C77">
      <w:pPr>
        <w:pStyle w:val="HTMLPreformatted"/>
        <w:ind w:left="360"/>
        <w:rPr>
          <w:rFonts w:ascii="Arial" w:hAnsi="Arial" w:cs="Arial"/>
          <w:sz w:val="18"/>
          <w:szCs w:val="18"/>
        </w:rPr>
      </w:pPr>
      <w:proofErr w:type="gramStart"/>
      <w:r w:rsidRPr="00414C77">
        <w:rPr>
          <w:rFonts w:ascii="Arial" w:hAnsi="Arial" w:cs="Arial"/>
          <w:sz w:val="18"/>
          <w:szCs w:val="18"/>
        </w:rPr>
        <w:t>jumble(</w:t>
      </w:r>
      <w:proofErr w:type="gramEnd"/>
      <w:r w:rsidRPr="00414C77">
        <w:rPr>
          <w:rFonts w:ascii="Arial" w:hAnsi="Arial" w:cs="Arial"/>
          <w:sz w:val="18"/>
          <w:szCs w:val="18"/>
        </w:rPr>
        <w:t>'test 123!', 0) == 'test 123'</w:t>
      </w:r>
    </w:p>
    <w:p w:rsidR="00414C77" w:rsidRPr="00414C77" w:rsidRDefault="00414C77" w:rsidP="00414C77">
      <w:pPr>
        <w:pStyle w:val="HTMLPreformatted"/>
        <w:ind w:left="360"/>
        <w:rPr>
          <w:rFonts w:ascii="Arial" w:hAnsi="Arial" w:cs="Arial"/>
          <w:sz w:val="18"/>
          <w:szCs w:val="18"/>
        </w:rPr>
      </w:pPr>
      <w:proofErr w:type="gramStart"/>
      <w:r w:rsidRPr="00414C77">
        <w:rPr>
          <w:rFonts w:ascii="Arial" w:hAnsi="Arial" w:cs="Arial"/>
          <w:sz w:val="18"/>
          <w:szCs w:val="18"/>
        </w:rPr>
        <w:t>jumble(</w:t>
      </w:r>
      <w:proofErr w:type="gramEnd"/>
      <w:r w:rsidRPr="00414C77">
        <w:rPr>
          <w:rFonts w:ascii="Arial" w:hAnsi="Arial" w:cs="Arial"/>
          <w:sz w:val="18"/>
          <w:szCs w:val="18"/>
        </w:rPr>
        <w:t>'test 123!', 1) == '</w:t>
      </w:r>
      <w:proofErr w:type="spellStart"/>
      <w:r w:rsidRPr="00414C77">
        <w:rPr>
          <w:rFonts w:ascii="Arial" w:hAnsi="Arial" w:cs="Arial"/>
          <w:sz w:val="18"/>
          <w:szCs w:val="18"/>
        </w:rPr>
        <w:t>uftu</w:t>
      </w:r>
      <w:proofErr w:type="spellEnd"/>
      <w:r w:rsidRPr="00414C77">
        <w:rPr>
          <w:rFonts w:ascii="Arial" w:hAnsi="Arial" w:cs="Arial"/>
          <w:sz w:val="18"/>
          <w:szCs w:val="18"/>
        </w:rPr>
        <w:t xml:space="preserve"> 123'</w:t>
      </w:r>
    </w:p>
    <w:p w:rsidR="00414C77" w:rsidRPr="00414C77" w:rsidRDefault="00414C77" w:rsidP="00414C77">
      <w:pPr>
        <w:pStyle w:val="HTMLPreformatted"/>
        <w:ind w:left="360"/>
        <w:rPr>
          <w:rFonts w:ascii="Arial" w:hAnsi="Arial" w:cs="Arial"/>
          <w:sz w:val="18"/>
          <w:szCs w:val="18"/>
        </w:rPr>
      </w:pPr>
      <w:proofErr w:type="gramStart"/>
      <w:r w:rsidRPr="00414C77">
        <w:rPr>
          <w:rFonts w:ascii="Arial" w:hAnsi="Arial" w:cs="Arial"/>
          <w:sz w:val="18"/>
          <w:szCs w:val="18"/>
        </w:rPr>
        <w:t>jumble(</w:t>
      </w:r>
      <w:proofErr w:type="gramEnd"/>
      <w:r w:rsidRPr="00414C77">
        <w:rPr>
          <w:rFonts w:ascii="Arial" w:hAnsi="Arial" w:cs="Arial"/>
          <w:sz w:val="18"/>
          <w:szCs w:val="18"/>
        </w:rPr>
        <w:t>'test 123!', 100) == '</w:t>
      </w:r>
      <w:proofErr w:type="spellStart"/>
      <w:r w:rsidRPr="00414C77">
        <w:rPr>
          <w:rFonts w:ascii="Arial" w:hAnsi="Arial" w:cs="Arial"/>
          <w:sz w:val="18"/>
          <w:szCs w:val="18"/>
        </w:rPr>
        <w:t>paop</w:t>
      </w:r>
      <w:proofErr w:type="spellEnd"/>
      <w:r w:rsidRPr="00414C77">
        <w:rPr>
          <w:rFonts w:ascii="Arial" w:hAnsi="Arial" w:cs="Arial"/>
          <w:sz w:val="18"/>
          <w:szCs w:val="18"/>
        </w:rPr>
        <w:t xml:space="preserve"> 123'</w:t>
      </w:r>
    </w:p>
    <w:p w:rsidR="00414C77" w:rsidRPr="00414C77" w:rsidRDefault="00414C77" w:rsidP="00414C77">
      <w:pPr>
        <w:pStyle w:val="HTMLPreformatted"/>
        <w:ind w:left="360"/>
        <w:rPr>
          <w:rFonts w:ascii="Arial" w:hAnsi="Arial" w:cs="Arial"/>
          <w:sz w:val="18"/>
          <w:szCs w:val="18"/>
        </w:rPr>
      </w:pPr>
      <w:proofErr w:type="gramStart"/>
      <w:r w:rsidRPr="00414C77">
        <w:rPr>
          <w:rFonts w:ascii="Arial" w:hAnsi="Arial" w:cs="Arial"/>
          <w:sz w:val="18"/>
          <w:szCs w:val="18"/>
        </w:rPr>
        <w:t>jumble(</w:t>
      </w:r>
      <w:proofErr w:type="gramEnd"/>
      <w:r w:rsidRPr="00414C77">
        <w:rPr>
          <w:rFonts w:ascii="Arial" w:hAnsi="Arial" w:cs="Arial"/>
          <w:sz w:val="18"/>
          <w:szCs w:val="18"/>
        </w:rPr>
        <w:t>'test 123!', 26) == 'test 123'</w:t>
      </w:r>
    </w:p>
    <w:p w:rsidR="002C1B5B" w:rsidRPr="002C1B5B" w:rsidRDefault="002C1B5B" w:rsidP="002C1B5B">
      <w:pPr>
        <w:ind w:left="142"/>
        <w:rPr>
          <w:rFonts w:ascii="Arial" w:hAnsi="Arial" w:cs="Arial"/>
          <w:sz w:val="19"/>
          <w:szCs w:val="19"/>
        </w:rPr>
      </w:pPr>
    </w:p>
    <w:p w:rsidR="002C1B5B" w:rsidRDefault="002C1B5B" w:rsidP="002C1B5B">
      <w:pPr>
        <w:ind w:left="142"/>
        <w:rPr>
          <w:rFonts w:ascii="Arial" w:hAnsi="Arial" w:cs="Arial"/>
          <w:sz w:val="19"/>
          <w:szCs w:val="19"/>
        </w:rPr>
      </w:pPr>
    </w:p>
    <w:p w:rsidR="009321DC" w:rsidRDefault="009321DC" w:rsidP="002C1B5B">
      <w:pPr>
        <w:ind w:left="142"/>
        <w:rPr>
          <w:rFonts w:ascii="Arial" w:hAnsi="Arial" w:cs="Arial"/>
          <w:sz w:val="19"/>
          <w:szCs w:val="19"/>
        </w:rPr>
      </w:pPr>
    </w:p>
    <w:p w:rsidR="009321DC" w:rsidRDefault="009321DC" w:rsidP="002C1B5B">
      <w:pPr>
        <w:ind w:left="142"/>
        <w:rPr>
          <w:rFonts w:ascii="Arial" w:hAnsi="Arial" w:cs="Arial"/>
          <w:sz w:val="19"/>
          <w:szCs w:val="19"/>
        </w:rPr>
      </w:pPr>
    </w:p>
    <w:p w:rsidR="009321DC" w:rsidRPr="002C1B5B" w:rsidRDefault="009321DC" w:rsidP="002C1B5B">
      <w:pPr>
        <w:ind w:left="142"/>
        <w:rPr>
          <w:rFonts w:ascii="Arial" w:hAnsi="Arial" w:cs="Arial"/>
          <w:sz w:val="19"/>
          <w:szCs w:val="19"/>
        </w:rPr>
      </w:pPr>
    </w:p>
    <w:p w:rsidR="002C1B5B" w:rsidRPr="00414C77" w:rsidRDefault="00414C77" w:rsidP="002C1B5B">
      <w:pPr>
        <w:ind w:left="142"/>
        <w:rPr>
          <w:rFonts w:ascii="Georgia" w:eastAsia="Georgia" w:hAnsi="Georgia" w:cs="Georgia"/>
          <w:sz w:val="32"/>
          <w:szCs w:val="32"/>
        </w:rPr>
      </w:pPr>
      <w:r w:rsidRPr="00414C77">
        <w:rPr>
          <w:rFonts w:ascii="Georgia" w:eastAsia="Georgia" w:hAnsi="Georgia" w:cs="Georgia"/>
          <w:color w:val="802185"/>
          <w:sz w:val="32"/>
          <w:szCs w:val="32"/>
        </w:rPr>
        <w:t>Question</w:t>
      </w:r>
      <w:r w:rsidR="002C1B5B" w:rsidRPr="00414C77">
        <w:rPr>
          <w:rFonts w:ascii="Georgia" w:eastAsia="Georgia" w:hAnsi="Georgia" w:cs="Georgia"/>
          <w:color w:val="802185"/>
          <w:sz w:val="32"/>
          <w:szCs w:val="32"/>
        </w:rPr>
        <w:t xml:space="preserve"> 2.</w:t>
      </w:r>
    </w:p>
    <w:p w:rsidR="00414C77" w:rsidRPr="00414C77" w:rsidRDefault="00414C77" w:rsidP="00414C77">
      <w:pPr>
        <w:pStyle w:val="Heading3"/>
        <w:numPr>
          <w:ilvl w:val="0"/>
          <w:numId w:val="0"/>
        </w:numPr>
        <w:ind w:left="142"/>
        <w:rPr>
          <w:rFonts w:ascii="Arial" w:eastAsia="Times New Roman" w:hAnsi="Arial" w:cs="Arial"/>
          <w:sz w:val="18"/>
          <w:szCs w:val="18"/>
        </w:rPr>
      </w:pPr>
      <w:r w:rsidRPr="00414C77">
        <w:rPr>
          <w:rFonts w:ascii="Arial" w:eastAsia="Times New Roman" w:hAnsi="Arial" w:cs="Arial"/>
          <w:sz w:val="18"/>
          <w:szCs w:val="18"/>
        </w:rPr>
        <w:t>Build Unit Tests for the Jumble function</w:t>
      </w:r>
    </w:p>
    <w:p w:rsidR="00414C77" w:rsidRPr="00414C77" w:rsidRDefault="00414C77" w:rsidP="00414C77">
      <w:pPr>
        <w:pStyle w:val="NormalWeb"/>
        <w:ind w:left="142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>Write appropriate unit tests for the function you wrote in Q1</w:t>
      </w:r>
    </w:p>
    <w:p w:rsidR="00414C77" w:rsidRPr="00414C77" w:rsidRDefault="00414C77" w:rsidP="00414C77">
      <w:pPr>
        <w:pStyle w:val="NormalWeb"/>
        <w:ind w:left="142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>Add instructions on how to run them in the </w:t>
      </w:r>
      <w:r w:rsidRPr="00414C77">
        <w:rPr>
          <w:rStyle w:val="HTMLCode"/>
          <w:rFonts w:ascii="Arial" w:hAnsi="Arial" w:cs="Arial"/>
          <w:sz w:val="18"/>
          <w:szCs w:val="18"/>
        </w:rPr>
        <w:t>README</w:t>
      </w:r>
    </w:p>
    <w:p w:rsidR="00414C77" w:rsidRDefault="00414C77" w:rsidP="00414C77">
      <w:pPr>
        <w:ind w:left="142"/>
        <w:rPr>
          <w:rFonts w:ascii="Georgia" w:eastAsia="Georgia" w:hAnsi="Georgia" w:cs="Georgia"/>
          <w:color w:val="802185"/>
          <w:sz w:val="32"/>
          <w:szCs w:val="32"/>
        </w:rPr>
      </w:pPr>
    </w:p>
    <w:p w:rsidR="00414C77" w:rsidRDefault="00414C77" w:rsidP="00414C77">
      <w:pPr>
        <w:ind w:left="142"/>
        <w:rPr>
          <w:rFonts w:ascii="Georgia" w:eastAsia="Georgia" w:hAnsi="Georgia" w:cs="Georgia"/>
          <w:color w:val="802185"/>
          <w:sz w:val="32"/>
          <w:szCs w:val="32"/>
        </w:rPr>
      </w:pPr>
    </w:p>
    <w:p w:rsidR="00414C77" w:rsidRDefault="00414C77" w:rsidP="00414C77">
      <w:pPr>
        <w:ind w:left="142"/>
        <w:rPr>
          <w:rFonts w:ascii="Georgia" w:eastAsia="Georgia" w:hAnsi="Georgia" w:cs="Georgia"/>
          <w:color w:val="802185"/>
          <w:sz w:val="32"/>
          <w:szCs w:val="32"/>
        </w:rPr>
      </w:pPr>
    </w:p>
    <w:p w:rsidR="00414C77" w:rsidRDefault="00414C77" w:rsidP="00414C77">
      <w:pPr>
        <w:ind w:left="142"/>
        <w:rPr>
          <w:rFonts w:ascii="Georgia" w:eastAsia="Georgia" w:hAnsi="Georgia" w:cs="Georgia"/>
          <w:color w:val="802185"/>
          <w:sz w:val="32"/>
          <w:szCs w:val="32"/>
        </w:rPr>
      </w:pPr>
    </w:p>
    <w:p w:rsidR="00414C77" w:rsidRDefault="00414C77" w:rsidP="00414C77">
      <w:pPr>
        <w:ind w:left="142"/>
        <w:rPr>
          <w:rFonts w:ascii="Georgia" w:eastAsia="Georgia" w:hAnsi="Georgia" w:cs="Georgia"/>
          <w:color w:val="802185"/>
          <w:sz w:val="32"/>
          <w:szCs w:val="32"/>
        </w:rPr>
      </w:pPr>
    </w:p>
    <w:p w:rsidR="009321DC" w:rsidRDefault="009321DC" w:rsidP="00414C77">
      <w:pPr>
        <w:ind w:left="142"/>
        <w:rPr>
          <w:rFonts w:ascii="Georgia" w:eastAsia="Georgia" w:hAnsi="Georgia" w:cs="Georgia"/>
          <w:color w:val="802185"/>
          <w:sz w:val="32"/>
          <w:szCs w:val="32"/>
        </w:rPr>
      </w:pPr>
    </w:p>
    <w:p w:rsidR="00414C77" w:rsidRPr="00414C77" w:rsidRDefault="00414C77" w:rsidP="00414C77">
      <w:pPr>
        <w:ind w:left="142"/>
        <w:rPr>
          <w:rFonts w:ascii="Georgia" w:eastAsia="Georgia" w:hAnsi="Georgia" w:cs="Georgia"/>
          <w:sz w:val="32"/>
          <w:szCs w:val="32"/>
        </w:rPr>
      </w:pPr>
      <w:r w:rsidRPr="00414C77">
        <w:rPr>
          <w:rFonts w:ascii="Georgia" w:eastAsia="Georgia" w:hAnsi="Georgia" w:cs="Georgia"/>
          <w:color w:val="802185"/>
          <w:sz w:val="32"/>
          <w:szCs w:val="32"/>
        </w:rPr>
        <w:t>Question</w:t>
      </w:r>
      <w:r>
        <w:rPr>
          <w:rFonts w:ascii="Georgia" w:eastAsia="Georgia" w:hAnsi="Georgia" w:cs="Georgia"/>
          <w:color w:val="802185"/>
          <w:sz w:val="32"/>
          <w:szCs w:val="32"/>
        </w:rPr>
        <w:t xml:space="preserve"> 3</w:t>
      </w:r>
      <w:r w:rsidRPr="00414C77">
        <w:rPr>
          <w:rFonts w:ascii="Georgia" w:eastAsia="Georgia" w:hAnsi="Georgia" w:cs="Georgia"/>
          <w:color w:val="802185"/>
          <w:sz w:val="32"/>
          <w:szCs w:val="32"/>
        </w:rPr>
        <w:t>.</w:t>
      </w:r>
    </w:p>
    <w:p w:rsidR="00414C77" w:rsidRPr="00414C77" w:rsidRDefault="00414C77" w:rsidP="00414C77">
      <w:pPr>
        <w:pStyle w:val="Heading3"/>
        <w:numPr>
          <w:ilvl w:val="0"/>
          <w:numId w:val="0"/>
        </w:numPr>
        <w:ind w:left="142"/>
        <w:rPr>
          <w:rFonts w:ascii="Arial" w:eastAsia="Times New Roman" w:hAnsi="Arial" w:cs="Arial"/>
          <w:sz w:val="18"/>
          <w:szCs w:val="18"/>
        </w:rPr>
      </w:pPr>
      <w:r w:rsidRPr="00414C77">
        <w:rPr>
          <w:rFonts w:ascii="Arial" w:eastAsia="Times New Roman" w:hAnsi="Arial" w:cs="Arial"/>
          <w:sz w:val="18"/>
          <w:szCs w:val="18"/>
        </w:rPr>
        <w:t xml:space="preserve">Build </w:t>
      </w:r>
      <w:proofErr w:type="gramStart"/>
      <w:r w:rsidRPr="00414C77">
        <w:rPr>
          <w:rFonts w:ascii="Arial" w:eastAsia="Times New Roman" w:hAnsi="Arial" w:cs="Arial"/>
          <w:sz w:val="18"/>
          <w:szCs w:val="18"/>
        </w:rPr>
        <w:t>The</w:t>
      </w:r>
      <w:proofErr w:type="gramEnd"/>
      <w:r w:rsidRPr="00414C77">
        <w:rPr>
          <w:rFonts w:ascii="Arial" w:eastAsia="Times New Roman" w:hAnsi="Arial" w:cs="Arial"/>
          <w:sz w:val="18"/>
          <w:szCs w:val="18"/>
        </w:rPr>
        <w:t xml:space="preserve"> Jumble Service</w:t>
      </w:r>
    </w:p>
    <w:p w:rsidR="00414C77" w:rsidRPr="00414C77" w:rsidRDefault="00414C77" w:rsidP="00414C77">
      <w:pPr>
        <w:pStyle w:val="NormalWeb"/>
        <w:ind w:left="142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 xml:space="preserve">Build a REST endpoint </w:t>
      </w:r>
      <w:r w:rsidRPr="00414C77">
        <w:rPr>
          <w:rStyle w:val="HTMLCode"/>
          <w:rFonts w:ascii="Arial" w:hAnsi="Arial" w:cs="Arial"/>
          <w:sz w:val="18"/>
          <w:szCs w:val="18"/>
        </w:rPr>
        <w:t>POST /</w:t>
      </w:r>
      <w:proofErr w:type="spellStart"/>
      <w:r w:rsidRPr="00414C77">
        <w:rPr>
          <w:rStyle w:val="HTMLCode"/>
          <w:rFonts w:ascii="Arial" w:hAnsi="Arial" w:cs="Arial"/>
          <w:sz w:val="18"/>
          <w:szCs w:val="18"/>
        </w:rPr>
        <w:t>api</w:t>
      </w:r>
      <w:proofErr w:type="spellEnd"/>
      <w:r w:rsidRPr="00414C77">
        <w:rPr>
          <w:rStyle w:val="HTMLCode"/>
          <w:rFonts w:ascii="Arial" w:hAnsi="Arial" w:cs="Arial"/>
          <w:sz w:val="18"/>
          <w:szCs w:val="18"/>
        </w:rPr>
        <w:t>/jumble</w:t>
      </w:r>
      <w:proofErr w:type="gramStart"/>
      <w:r w:rsidRPr="00414C77">
        <w:rPr>
          <w:rStyle w:val="HTMLCode"/>
          <w:rFonts w:ascii="Arial" w:hAnsi="Arial" w:cs="Arial"/>
          <w:sz w:val="18"/>
          <w:szCs w:val="18"/>
        </w:rPr>
        <w:t>/{</w:t>
      </w:r>
      <w:proofErr w:type="gramEnd"/>
      <w:r w:rsidRPr="00414C77">
        <w:rPr>
          <w:rStyle w:val="HTMLCode"/>
          <w:rFonts w:ascii="Arial" w:hAnsi="Arial" w:cs="Arial"/>
          <w:sz w:val="18"/>
          <w:szCs w:val="18"/>
        </w:rPr>
        <w:t>n}</w:t>
      </w:r>
      <w:r w:rsidRPr="00414C77">
        <w:rPr>
          <w:rFonts w:ascii="Arial" w:hAnsi="Arial" w:cs="Arial"/>
          <w:sz w:val="18"/>
          <w:szCs w:val="18"/>
        </w:rPr>
        <w:t> which will accept a JSON payload with the message to be jumbled and n determined by the route.</w:t>
      </w:r>
    </w:p>
    <w:p w:rsidR="00414C77" w:rsidRPr="00414C77" w:rsidRDefault="00414C77" w:rsidP="00414C77">
      <w:pPr>
        <w:pStyle w:val="HTMLPreformatted"/>
        <w:ind w:left="142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>// request</w:t>
      </w:r>
    </w:p>
    <w:p w:rsidR="00414C77" w:rsidRPr="00414C77" w:rsidRDefault="00414C77" w:rsidP="00414C77">
      <w:pPr>
        <w:pStyle w:val="HTMLPreformatted"/>
        <w:ind w:left="142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>POST /</w:t>
      </w:r>
      <w:proofErr w:type="spellStart"/>
      <w:r w:rsidRPr="00414C77">
        <w:rPr>
          <w:rFonts w:ascii="Arial" w:hAnsi="Arial" w:cs="Arial"/>
          <w:sz w:val="18"/>
          <w:szCs w:val="18"/>
        </w:rPr>
        <w:t>api</w:t>
      </w:r>
      <w:proofErr w:type="spellEnd"/>
      <w:r w:rsidRPr="00414C77">
        <w:rPr>
          <w:rFonts w:ascii="Arial" w:hAnsi="Arial" w:cs="Arial"/>
          <w:sz w:val="18"/>
          <w:szCs w:val="18"/>
        </w:rPr>
        <w:t>/jumble/1</w:t>
      </w:r>
    </w:p>
    <w:p w:rsidR="00414C77" w:rsidRPr="00414C77" w:rsidRDefault="00414C77" w:rsidP="00414C77">
      <w:pPr>
        <w:pStyle w:val="HTMLPreformatted"/>
        <w:ind w:left="142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>{</w:t>
      </w:r>
    </w:p>
    <w:p w:rsidR="00414C77" w:rsidRPr="00414C77" w:rsidRDefault="00414C77" w:rsidP="00414C77">
      <w:pPr>
        <w:pStyle w:val="HTMLPreformatted"/>
        <w:ind w:left="142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ab/>
        <w:t>"</w:t>
      </w:r>
      <w:proofErr w:type="gramStart"/>
      <w:r w:rsidRPr="00414C77">
        <w:rPr>
          <w:rFonts w:ascii="Arial" w:hAnsi="Arial" w:cs="Arial"/>
          <w:sz w:val="18"/>
          <w:szCs w:val="18"/>
        </w:rPr>
        <w:t>message</w:t>
      </w:r>
      <w:proofErr w:type="gramEnd"/>
      <w:r w:rsidRPr="00414C77">
        <w:rPr>
          <w:rFonts w:ascii="Arial" w:hAnsi="Arial" w:cs="Arial"/>
          <w:sz w:val="18"/>
          <w:szCs w:val="18"/>
        </w:rPr>
        <w:t>": "test 123!"</w:t>
      </w:r>
    </w:p>
    <w:p w:rsidR="00414C77" w:rsidRPr="00414C77" w:rsidRDefault="00414C77" w:rsidP="00414C77">
      <w:pPr>
        <w:pStyle w:val="HTMLPreformatted"/>
        <w:ind w:left="142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>}</w:t>
      </w:r>
    </w:p>
    <w:p w:rsidR="00414C77" w:rsidRPr="00414C77" w:rsidRDefault="00414C77" w:rsidP="00414C77">
      <w:pPr>
        <w:pStyle w:val="HTMLPreformatted"/>
        <w:ind w:left="142"/>
        <w:rPr>
          <w:rFonts w:ascii="Arial" w:hAnsi="Arial" w:cs="Arial"/>
          <w:sz w:val="18"/>
          <w:szCs w:val="18"/>
        </w:rPr>
      </w:pPr>
    </w:p>
    <w:p w:rsidR="00414C77" w:rsidRPr="00414C77" w:rsidRDefault="00414C77" w:rsidP="00414C77">
      <w:pPr>
        <w:pStyle w:val="HTMLPreformatted"/>
        <w:ind w:left="142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>// response</w:t>
      </w:r>
    </w:p>
    <w:p w:rsidR="00414C77" w:rsidRPr="00414C77" w:rsidRDefault="00414C77" w:rsidP="00414C77">
      <w:pPr>
        <w:pStyle w:val="HTMLPreformatted"/>
        <w:ind w:left="142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>200 OK</w:t>
      </w:r>
    </w:p>
    <w:p w:rsidR="00414C77" w:rsidRPr="00414C77" w:rsidRDefault="00414C77" w:rsidP="00414C77">
      <w:pPr>
        <w:pStyle w:val="HTMLPreformatted"/>
        <w:ind w:left="142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>{</w:t>
      </w:r>
    </w:p>
    <w:p w:rsidR="00414C77" w:rsidRPr="00414C77" w:rsidRDefault="00414C77" w:rsidP="00414C77">
      <w:pPr>
        <w:pStyle w:val="HTMLPreformatted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ab/>
        <w:t>"</w:t>
      </w:r>
      <w:proofErr w:type="gramStart"/>
      <w:r w:rsidRPr="00414C77">
        <w:rPr>
          <w:rFonts w:ascii="Arial" w:hAnsi="Arial" w:cs="Arial"/>
          <w:sz w:val="18"/>
          <w:szCs w:val="18"/>
        </w:rPr>
        <w:t>jumbled</w:t>
      </w:r>
      <w:proofErr w:type="gramEnd"/>
      <w:r w:rsidRPr="00414C77">
        <w:rPr>
          <w:rFonts w:ascii="Arial" w:hAnsi="Arial" w:cs="Arial"/>
          <w:sz w:val="18"/>
          <w:szCs w:val="18"/>
        </w:rPr>
        <w:t>": "</w:t>
      </w:r>
      <w:proofErr w:type="spellStart"/>
      <w:r w:rsidRPr="00414C77">
        <w:rPr>
          <w:rFonts w:ascii="Arial" w:hAnsi="Arial" w:cs="Arial"/>
          <w:sz w:val="18"/>
          <w:szCs w:val="18"/>
        </w:rPr>
        <w:t>uftu</w:t>
      </w:r>
      <w:proofErr w:type="spellEnd"/>
      <w:r w:rsidRPr="00414C77">
        <w:rPr>
          <w:rFonts w:ascii="Arial" w:hAnsi="Arial" w:cs="Arial"/>
          <w:sz w:val="18"/>
          <w:szCs w:val="18"/>
        </w:rPr>
        <w:t xml:space="preserve"> 123"</w:t>
      </w:r>
    </w:p>
    <w:p w:rsidR="00414C77" w:rsidRPr="00414C77" w:rsidRDefault="00505007" w:rsidP="009321DC">
      <w:pPr>
        <w:pStyle w:val="HTMLPreformatted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414C77" w:rsidRPr="00414C77">
        <w:rPr>
          <w:rFonts w:ascii="Arial" w:hAnsi="Arial" w:cs="Arial"/>
          <w:sz w:val="18"/>
          <w:szCs w:val="18"/>
        </w:rPr>
        <w:t>}</w:t>
      </w:r>
    </w:p>
    <w:p w:rsidR="00414C77" w:rsidRPr="00414C77" w:rsidRDefault="00414C77" w:rsidP="00414C77">
      <w:pPr>
        <w:pStyle w:val="NormalWeb"/>
        <w:rPr>
          <w:rFonts w:ascii="Arial" w:hAnsi="Arial" w:cs="Arial"/>
          <w:sz w:val="18"/>
          <w:szCs w:val="18"/>
        </w:rPr>
      </w:pPr>
      <w:r w:rsidRPr="00414C77">
        <w:rPr>
          <w:rFonts w:ascii="Arial" w:hAnsi="Arial" w:cs="Arial"/>
          <w:sz w:val="18"/>
          <w:szCs w:val="18"/>
        </w:rPr>
        <w:t>In the </w:t>
      </w:r>
      <w:r w:rsidRPr="00414C77">
        <w:rPr>
          <w:rStyle w:val="HTMLCode"/>
          <w:rFonts w:ascii="Arial" w:hAnsi="Arial" w:cs="Arial"/>
          <w:sz w:val="18"/>
          <w:szCs w:val="18"/>
        </w:rPr>
        <w:t>README</w:t>
      </w:r>
      <w:r w:rsidRPr="00414C77">
        <w:rPr>
          <w:rFonts w:ascii="Arial" w:hAnsi="Arial" w:cs="Arial"/>
          <w:sz w:val="18"/>
          <w:szCs w:val="18"/>
        </w:rPr>
        <w:t xml:space="preserve"> provide details of any libraries/packages you used to build it and any design considerations or assumptions you took as well as instructions required to setup development environment</w:t>
      </w:r>
    </w:p>
    <w:p w:rsidR="009321DC" w:rsidRDefault="009321DC" w:rsidP="009321DC">
      <w:pPr>
        <w:rPr>
          <w:rFonts w:ascii="Georgia" w:eastAsia="Georgia" w:hAnsi="Georgia" w:cs="Georgia"/>
          <w:color w:val="802185"/>
          <w:sz w:val="32"/>
          <w:szCs w:val="32"/>
        </w:rPr>
      </w:pPr>
    </w:p>
    <w:p w:rsidR="00505007" w:rsidRDefault="00505007" w:rsidP="009321DC">
      <w:pPr>
        <w:rPr>
          <w:rFonts w:ascii="Georgia" w:eastAsia="Georgia" w:hAnsi="Georgia" w:cs="Georgia"/>
          <w:color w:val="802185"/>
          <w:sz w:val="32"/>
          <w:szCs w:val="32"/>
        </w:rPr>
      </w:pPr>
    </w:p>
    <w:p w:rsidR="009321DC" w:rsidRDefault="009321DC" w:rsidP="009321DC">
      <w:pPr>
        <w:rPr>
          <w:rFonts w:ascii="Georgia" w:eastAsia="Georgia" w:hAnsi="Georgia" w:cs="Georgia"/>
          <w:color w:val="802185"/>
          <w:sz w:val="32"/>
          <w:szCs w:val="32"/>
        </w:rPr>
      </w:pPr>
      <w:r w:rsidRPr="00414C77">
        <w:rPr>
          <w:rFonts w:ascii="Georgia" w:eastAsia="Georgia" w:hAnsi="Georgia" w:cs="Georgia"/>
          <w:color w:val="802185"/>
          <w:sz w:val="32"/>
          <w:szCs w:val="32"/>
        </w:rPr>
        <w:t>Question</w:t>
      </w:r>
      <w:r>
        <w:rPr>
          <w:rFonts w:ascii="Georgia" w:eastAsia="Georgia" w:hAnsi="Georgia" w:cs="Georgia"/>
          <w:color w:val="802185"/>
          <w:sz w:val="32"/>
          <w:szCs w:val="32"/>
        </w:rPr>
        <w:t xml:space="preserve"> 4</w:t>
      </w:r>
      <w:r w:rsidRPr="00414C77">
        <w:rPr>
          <w:rFonts w:ascii="Georgia" w:eastAsia="Georgia" w:hAnsi="Georgia" w:cs="Georgia"/>
          <w:color w:val="802185"/>
          <w:sz w:val="32"/>
          <w:szCs w:val="32"/>
        </w:rPr>
        <w:t>.</w:t>
      </w:r>
    </w:p>
    <w:p w:rsidR="009321DC" w:rsidRPr="009321DC" w:rsidRDefault="009321DC" w:rsidP="009321DC">
      <w:pPr>
        <w:pStyle w:val="Heading3"/>
        <w:numPr>
          <w:ilvl w:val="0"/>
          <w:numId w:val="0"/>
        </w:numPr>
        <w:rPr>
          <w:rFonts w:ascii="Arial" w:eastAsia="Times New Roman" w:hAnsi="Arial" w:cs="Arial"/>
          <w:sz w:val="18"/>
          <w:szCs w:val="18"/>
        </w:rPr>
      </w:pPr>
      <w:r w:rsidRPr="009321DC">
        <w:rPr>
          <w:rFonts w:ascii="Arial" w:eastAsia="Times New Roman" w:hAnsi="Arial" w:cs="Arial"/>
          <w:sz w:val="18"/>
          <w:szCs w:val="18"/>
        </w:rPr>
        <w:t>Build the Jumble Container</w:t>
      </w:r>
    </w:p>
    <w:p w:rsidR="009321DC" w:rsidRPr="009321DC" w:rsidRDefault="009321DC" w:rsidP="009321DC">
      <w:pPr>
        <w:pStyle w:val="NormalWeb"/>
        <w:rPr>
          <w:rFonts w:ascii="Arial" w:hAnsi="Arial" w:cs="Arial"/>
          <w:sz w:val="18"/>
          <w:szCs w:val="18"/>
        </w:rPr>
      </w:pPr>
      <w:r w:rsidRPr="009321DC">
        <w:rPr>
          <w:rFonts w:ascii="Arial" w:hAnsi="Arial" w:cs="Arial"/>
          <w:sz w:val="18"/>
          <w:szCs w:val="18"/>
        </w:rPr>
        <w:t>For this question, you will prepare the API you built for deployment. There are several options here,</w:t>
      </w:r>
      <w:r w:rsidRPr="009321DC">
        <w:rPr>
          <w:rStyle w:val="Strong"/>
          <w:rFonts w:ascii="Arial" w:hAnsi="Arial" w:cs="Arial"/>
          <w:sz w:val="18"/>
          <w:szCs w:val="18"/>
        </w:rPr>
        <w:t xml:space="preserve"> please select one only.</w:t>
      </w:r>
    </w:p>
    <w:p w:rsidR="009321DC" w:rsidRPr="009321DC" w:rsidRDefault="009321DC" w:rsidP="009321DC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9321DC">
        <w:rPr>
          <w:rFonts w:ascii="Arial" w:hAnsi="Arial" w:cs="Arial"/>
          <w:sz w:val="18"/>
          <w:szCs w:val="18"/>
        </w:rPr>
        <w:t xml:space="preserve">Add a </w:t>
      </w:r>
      <w:proofErr w:type="spellStart"/>
      <w:r w:rsidRPr="009321DC">
        <w:rPr>
          <w:rFonts w:ascii="Arial" w:hAnsi="Arial" w:cs="Arial"/>
          <w:sz w:val="18"/>
          <w:szCs w:val="18"/>
        </w:rPr>
        <w:t>Dockerfile</w:t>
      </w:r>
      <w:proofErr w:type="spellEnd"/>
      <w:r w:rsidRPr="009321DC">
        <w:rPr>
          <w:rFonts w:ascii="Arial" w:hAnsi="Arial" w:cs="Arial"/>
          <w:sz w:val="18"/>
          <w:szCs w:val="18"/>
        </w:rPr>
        <w:t xml:space="preserve"> which will build a container for your API</w:t>
      </w:r>
    </w:p>
    <w:p w:rsidR="009321DC" w:rsidRPr="009321DC" w:rsidRDefault="009321DC" w:rsidP="009321DC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9321DC">
        <w:rPr>
          <w:rFonts w:ascii="Arial" w:hAnsi="Arial" w:cs="Arial"/>
          <w:sz w:val="18"/>
          <w:szCs w:val="18"/>
        </w:rPr>
        <w:t>Deploy to a cloud environment of your choice and provide the URL for testing as well as deployment instructions in the </w:t>
      </w:r>
      <w:r w:rsidRPr="009321DC">
        <w:rPr>
          <w:rStyle w:val="HTMLCode"/>
          <w:rFonts w:ascii="Arial" w:hAnsi="Arial" w:cs="Arial"/>
          <w:sz w:val="18"/>
          <w:szCs w:val="18"/>
        </w:rPr>
        <w:t>README</w:t>
      </w:r>
      <w:r w:rsidRPr="009321DC">
        <w:rPr>
          <w:rFonts w:ascii="Arial" w:hAnsi="Arial" w:cs="Arial"/>
          <w:sz w:val="18"/>
          <w:szCs w:val="18"/>
        </w:rPr>
        <w:t xml:space="preserve"> file</w:t>
      </w:r>
    </w:p>
    <w:p w:rsidR="009321DC" w:rsidRPr="009321DC" w:rsidRDefault="009321DC" w:rsidP="009321DC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proofErr w:type="spellStart"/>
      <w:r w:rsidRPr="009321DC">
        <w:rPr>
          <w:rFonts w:ascii="Arial" w:hAnsi="Arial" w:cs="Arial"/>
          <w:sz w:val="18"/>
          <w:szCs w:val="18"/>
        </w:rPr>
        <w:t>Heroku</w:t>
      </w:r>
      <w:proofErr w:type="spellEnd"/>
    </w:p>
    <w:p w:rsidR="009321DC" w:rsidRPr="009321DC" w:rsidRDefault="009321DC" w:rsidP="009321DC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9321DC">
        <w:rPr>
          <w:rFonts w:ascii="Arial" w:hAnsi="Arial" w:cs="Arial"/>
          <w:sz w:val="18"/>
          <w:szCs w:val="18"/>
        </w:rPr>
        <w:t>AWS Lambda</w:t>
      </w:r>
    </w:p>
    <w:p w:rsidR="009321DC" w:rsidRPr="009321DC" w:rsidRDefault="009321DC" w:rsidP="009321DC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9321DC">
        <w:rPr>
          <w:rFonts w:ascii="Arial" w:hAnsi="Arial" w:cs="Arial"/>
          <w:sz w:val="18"/>
          <w:szCs w:val="18"/>
        </w:rPr>
        <w:t>Cloud Functions</w:t>
      </w:r>
    </w:p>
    <w:p w:rsidR="009321DC" w:rsidRPr="009321DC" w:rsidRDefault="009321DC" w:rsidP="009321DC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9321DC">
        <w:rPr>
          <w:rFonts w:ascii="Arial" w:hAnsi="Arial" w:cs="Arial"/>
          <w:sz w:val="18"/>
          <w:szCs w:val="18"/>
        </w:rPr>
        <w:t>AWS EC2</w:t>
      </w:r>
    </w:p>
    <w:p w:rsidR="009321DC" w:rsidRPr="009321DC" w:rsidRDefault="009321DC" w:rsidP="009321DC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9321DC">
        <w:rPr>
          <w:rFonts w:ascii="Arial" w:hAnsi="Arial" w:cs="Arial"/>
          <w:sz w:val="18"/>
          <w:szCs w:val="18"/>
        </w:rPr>
        <w:t>Azure</w:t>
      </w:r>
    </w:p>
    <w:p w:rsidR="009321DC" w:rsidRPr="009321DC" w:rsidRDefault="009321DC" w:rsidP="009321DC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9321DC">
        <w:rPr>
          <w:rFonts w:ascii="Arial" w:hAnsi="Arial" w:cs="Arial"/>
          <w:sz w:val="18"/>
          <w:szCs w:val="18"/>
        </w:rPr>
        <w:t>Any other cloud environment of your choice</w:t>
      </w:r>
    </w:p>
    <w:p w:rsidR="009321DC" w:rsidRPr="009321DC" w:rsidRDefault="009321DC" w:rsidP="009321DC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9321DC">
        <w:rPr>
          <w:rFonts w:ascii="Arial" w:hAnsi="Arial" w:cs="Arial"/>
          <w:sz w:val="18"/>
          <w:szCs w:val="18"/>
        </w:rPr>
        <w:t>If you are not sure what to use try </w:t>
      </w:r>
      <w:hyperlink r:id="rId6" w:history="1">
        <w:r w:rsidRPr="009321DC">
          <w:rPr>
            <w:rStyle w:val="Hyperlink"/>
            <w:rFonts w:ascii="Arial" w:hAnsi="Arial" w:cs="Arial"/>
            <w:sz w:val="18"/>
            <w:szCs w:val="18"/>
          </w:rPr>
          <w:t>https://signup.heroku.com/</w:t>
        </w:r>
      </w:hyperlink>
      <w:r w:rsidRPr="009321DC">
        <w:rPr>
          <w:rFonts w:ascii="Arial" w:hAnsi="Arial" w:cs="Arial"/>
          <w:sz w:val="18"/>
          <w:szCs w:val="18"/>
        </w:rPr>
        <w:t> - A good way of getting started with containers</w:t>
      </w:r>
    </w:p>
    <w:p w:rsidR="009321DC" w:rsidRPr="009321DC" w:rsidRDefault="009321DC" w:rsidP="009321DC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9321DC">
        <w:rPr>
          <w:rFonts w:ascii="Arial" w:hAnsi="Arial" w:cs="Arial"/>
          <w:sz w:val="18"/>
          <w:szCs w:val="18"/>
        </w:rPr>
        <w:t>If you can't deploy it to any of the above please provide instructions for getting it running on a windows environment</w:t>
      </w:r>
    </w:p>
    <w:p w:rsidR="009321DC" w:rsidRPr="009321DC" w:rsidRDefault="009321DC" w:rsidP="009321DC">
      <w:pPr>
        <w:pStyle w:val="NormalWeb"/>
        <w:rPr>
          <w:rFonts w:ascii="Arial" w:hAnsi="Arial" w:cs="Arial"/>
          <w:sz w:val="18"/>
          <w:szCs w:val="18"/>
        </w:rPr>
      </w:pPr>
      <w:r w:rsidRPr="009321DC">
        <w:rPr>
          <w:rFonts w:ascii="Arial" w:hAnsi="Arial" w:cs="Arial"/>
          <w:sz w:val="18"/>
          <w:szCs w:val="18"/>
        </w:rPr>
        <w:t>Please provide the URL of your service in the README if deployed online</w:t>
      </w:r>
    </w:p>
    <w:p w:rsidR="00505007" w:rsidRDefault="00505007" w:rsidP="00505007">
      <w:pPr>
        <w:rPr>
          <w:rFonts w:ascii="Georgia" w:eastAsia="Georgia" w:hAnsi="Georgia" w:cs="Georgia"/>
          <w:color w:val="802185"/>
          <w:sz w:val="32"/>
          <w:szCs w:val="32"/>
        </w:rPr>
      </w:pPr>
    </w:p>
    <w:p w:rsidR="00505007" w:rsidRDefault="00505007" w:rsidP="00505007">
      <w:pPr>
        <w:rPr>
          <w:rFonts w:ascii="Georgia" w:eastAsia="Georgia" w:hAnsi="Georgia" w:cs="Georgia"/>
          <w:color w:val="802185"/>
          <w:sz w:val="32"/>
          <w:szCs w:val="32"/>
        </w:rPr>
      </w:pPr>
    </w:p>
    <w:p w:rsidR="00505007" w:rsidRDefault="00505007" w:rsidP="00505007">
      <w:pPr>
        <w:rPr>
          <w:rFonts w:ascii="Georgia" w:eastAsia="Georgia" w:hAnsi="Georgia" w:cs="Georgia"/>
          <w:color w:val="802185"/>
          <w:sz w:val="32"/>
          <w:szCs w:val="32"/>
        </w:rPr>
      </w:pPr>
      <w:r w:rsidRPr="00414C77">
        <w:rPr>
          <w:rFonts w:ascii="Georgia" w:eastAsia="Georgia" w:hAnsi="Georgia" w:cs="Georgia"/>
          <w:color w:val="802185"/>
          <w:sz w:val="32"/>
          <w:szCs w:val="32"/>
        </w:rPr>
        <w:t>Question</w:t>
      </w:r>
      <w:r>
        <w:rPr>
          <w:rFonts w:ascii="Georgia" w:eastAsia="Georgia" w:hAnsi="Georgia" w:cs="Georgia"/>
          <w:color w:val="802185"/>
          <w:sz w:val="32"/>
          <w:szCs w:val="32"/>
        </w:rPr>
        <w:t xml:space="preserve"> 5</w:t>
      </w:r>
      <w:r w:rsidRPr="00414C77">
        <w:rPr>
          <w:rFonts w:ascii="Georgia" w:eastAsia="Georgia" w:hAnsi="Georgia" w:cs="Georgia"/>
          <w:color w:val="802185"/>
          <w:sz w:val="32"/>
          <w:szCs w:val="32"/>
        </w:rPr>
        <w:t>.</w:t>
      </w:r>
    </w:p>
    <w:p w:rsidR="00505007" w:rsidRPr="00505007" w:rsidRDefault="00505007" w:rsidP="00505007">
      <w:pPr>
        <w:pStyle w:val="Heading3"/>
        <w:numPr>
          <w:ilvl w:val="0"/>
          <w:numId w:val="0"/>
        </w:numPr>
        <w:rPr>
          <w:rFonts w:ascii="Arial" w:eastAsia="Times New Roman" w:hAnsi="Arial" w:cs="Arial"/>
          <w:sz w:val="18"/>
          <w:szCs w:val="18"/>
        </w:rPr>
      </w:pPr>
      <w:r w:rsidRPr="00505007">
        <w:rPr>
          <w:rFonts w:ascii="Arial" w:eastAsia="Times New Roman" w:hAnsi="Arial" w:cs="Arial"/>
          <w:sz w:val="18"/>
          <w:szCs w:val="18"/>
        </w:rPr>
        <w:t>Design/Build a rate limit on the API</w:t>
      </w:r>
      <w:proofErr w:type="gramStart"/>
      <w:r w:rsidRPr="00505007">
        <w:rPr>
          <w:rFonts w:ascii="Arial" w:eastAsia="Times New Roman" w:hAnsi="Arial" w:cs="Arial"/>
          <w:sz w:val="18"/>
          <w:szCs w:val="18"/>
        </w:rPr>
        <w:t>  (</w:t>
      </w:r>
      <w:proofErr w:type="gramEnd"/>
      <w:r w:rsidRPr="00505007">
        <w:rPr>
          <w:rFonts w:ascii="Arial" w:eastAsia="Times New Roman" w:hAnsi="Arial" w:cs="Arial"/>
          <w:sz w:val="18"/>
          <w:szCs w:val="18"/>
        </w:rPr>
        <w:t>Bonus)</w:t>
      </w:r>
    </w:p>
    <w:p w:rsidR="00505007" w:rsidRPr="00505007" w:rsidRDefault="00505007" w:rsidP="00505007">
      <w:pPr>
        <w:pStyle w:val="NormalWeb"/>
        <w:rPr>
          <w:rFonts w:ascii="Arial" w:hAnsi="Arial" w:cs="Arial"/>
          <w:sz w:val="18"/>
          <w:szCs w:val="18"/>
        </w:rPr>
      </w:pPr>
      <w:r w:rsidRPr="00505007">
        <w:rPr>
          <w:rFonts w:ascii="Arial" w:hAnsi="Arial" w:cs="Arial"/>
          <w:sz w:val="18"/>
          <w:szCs w:val="18"/>
        </w:rPr>
        <w:t>Build or discuss possible solutions to the following problem.... </w:t>
      </w:r>
    </w:p>
    <w:p w:rsidR="00505007" w:rsidRPr="00505007" w:rsidRDefault="00505007" w:rsidP="00505007">
      <w:pPr>
        <w:pStyle w:val="NormalWeb"/>
        <w:rPr>
          <w:rFonts w:ascii="Arial" w:hAnsi="Arial" w:cs="Arial"/>
          <w:sz w:val="18"/>
          <w:szCs w:val="18"/>
        </w:rPr>
      </w:pPr>
      <w:proofErr w:type="spellStart"/>
      <w:r w:rsidRPr="00505007">
        <w:rPr>
          <w:rFonts w:ascii="Arial" w:hAnsi="Arial" w:cs="Arial"/>
          <w:sz w:val="18"/>
          <w:szCs w:val="18"/>
        </w:rPr>
        <w:t>JumbleAAS</w:t>
      </w:r>
      <w:proofErr w:type="spellEnd"/>
      <w:r w:rsidRPr="00505007">
        <w:rPr>
          <w:rFonts w:ascii="Arial" w:hAnsi="Arial" w:cs="Arial"/>
          <w:sz w:val="18"/>
          <w:szCs w:val="18"/>
        </w:rPr>
        <w:t xml:space="preserve"> or Jumble as a Service has become the latest craze across the internet, now your brand new API is being attacked by hackers jumbling 1000's of words per minute.</w:t>
      </w:r>
    </w:p>
    <w:p w:rsidR="009321DC" w:rsidRPr="00505007" w:rsidRDefault="00505007" w:rsidP="00505007">
      <w:pPr>
        <w:pStyle w:val="NormalWeb"/>
        <w:rPr>
          <w:rFonts w:ascii="Arial" w:hAnsi="Arial" w:cs="Arial"/>
          <w:sz w:val="18"/>
          <w:szCs w:val="18"/>
        </w:rPr>
      </w:pPr>
      <w:r w:rsidRPr="00505007">
        <w:rPr>
          <w:rFonts w:ascii="Arial" w:hAnsi="Arial" w:cs="Arial"/>
          <w:sz w:val="18"/>
          <w:szCs w:val="18"/>
        </w:rPr>
        <w:t>Design a rate limiter mechanism that will respond with a </w:t>
      </w:r>
      <w:r w:rsidRPr="00505007">
        <w:rPr>
          <w:rStyle w:val="Strong"/>
          <w:rFonts w:ascii="Arial" w:hAnsi="Arial" w:cs="Arial"/>
          <w:sz w:val="18"/>
          <w:szCs w:val="18"/>
        </w:rPr>
        <w:t>429</w:t>
      </w:r>
      <w:r w:rsidRPr="00505007">
        <w:rPr>
          <w:rFonts w:ascii="Arial" w:hAnsi="Arial" w:cs="Arial"/>
          <w:color w:val="6A737D"/>
          <w:sz w:val="18"/>
          <w:szCs w:val="18"/>
        </w:rPr>
        <w:t xml:space="preserve"> Too Many Requests </w:t>
      </w:r>
      <w:r w:rsidRPr="00505007">
        <w:rPr>
          <w:rFonts w:ascii="Arial" w:hAnsi="Arial" w:cs="Arial"/>
          <w:color w:val="003366"/>
          <w:sz w:val="18"/>
          <w:szCs w:val="18"/>
        </w:rPr>
        <w:t xml:space="preserve">to </w:t>
      </w:r>
      <w:r w:rsidRPr="00505007">
        <w:rPr>
          <w:rFonts w:ascii="Arial" w:hAnsi="Arial" w:cs="Arial"/>
          <w:color w:val="000000"/>
          <w:sz w:val="18"/>
          <w:szCs w:val="18"/>
        </w:rPr>
        <w:t>any user that makes more than 300 requests in a minute</w:t>
      </w:r>
      <w:bookmarkStart w:id="0" w:name="_GoBack"/>
      <w:bookmarkEnd w:id="0"/>
    </w:p>
    <w:p w:rsidR="004B09D2" w:rsidRDefault="004B09D2" w:rsidP="008005A8">
      <w:pPr>
        <w:tabs>
          <w:tab w:val="left" w:pos="567"/>
        </w:tabs>
        <w:spacing w:line="360" w:lineRule="auto"/>
        <w:ind w:left="567" w:hanging="396"/>
        <w:rPr>
          <w:rFonts w:ascii="Arial" w:eastAsia="Arial" w:hAnsi="Arial" w:cs="Arial"/>
          <w:spacing w:val="3"/>
          <w:sz w:val="19"/>
          <w:szCs w:val="19"/>
        </w:rPr>
      </w:pPr>
    </w:p>
    <w:sectPr w:rsidR="004B09D2">
      <w:pgSz w:w="11900" w:h="16840"/>
      <w:pgMar w:top="158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B3681"/>
    <w:multiLevelType w:val="multilevel"/>
    <w:tmpl w:val="7808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672BA"/>
    <w:multiLevelType w:val="multilevel"/>
    <w:tmpl w:val="3632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4145D"/>
    <w:multiLevelType w:val="hybridMultilevel"/>
    <w:tmpl w:val="D2BE5CBA"/>
    <w:lvl w:ilvl="0" w:tplc="0C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 w15:restartNumberingAfterBreak="0">
    <w:nsid w:val="42F02D55"/>
    <w:multiLevelType w:val="multilevel"/>
    <w:tmpl w:val="B208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2234D"/>
    <w:multiLevelType w:val="multilevel"/>
    <w:tmpl w:val="095EA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A635C07"/>
    <w:multiLevelType w:val="multilevel"/>
    <w:tmpl w:val="9F2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000D7"/>
    <w:multiLevelType w:val="hybridMultilevel"/>
    <w:tmpl w:val="EC262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ztDCzMLC0NLQ0MTRT0lEKTi0uzszPAykwqwUAHl8h6ywAAAA="/>
  </w:docVars>
  <w:rsids>
    <w:rsidRoot w:val="008C7B1F"/>
    <w:rsid w:val="000A1569"/>
    <w:rsid w:val="001F0F92"/>
    <w:rsid w:val="00204EB0"/>
    <w:rsid w:val="00254DB3"/>
    <w:rsid w:val="0028622B"/>
    <w:rsid w:val="002C1B5B"/>
    <w:rsid w:val="003258C6"/>
    <w:rsid w:val="003776B1"/>
    <w:rsid w:val="00414C77"/>
    <w:rsid w:val="0043219D"/>
    <w:rsid w:val="00474C95"/>
    <w:rsid w:val="004B09D2"/>
    <w:rsid w:val="00505007"/>
    <w:rsid w:val="005A4862"/>
    <w:rsid w:val="006E4031"/>
    <w:rsid w:val="0070244E"/>
    <w:rsid w:val="007B39D1"/>
    <w:rsid w:val="008005A8"/>
    <w:rsid w:val="00812D3B"/>
    <w:rsid w:val="008C7B1F"/>
    <w:rsid w:val="008D21B8"/>
    <w:rsid w:val="009321DC"/>
    <w:rsid w:val="00AC0C20"/>
    <w:rsid w:val="00AC2978"/>
    <w:rsid w:val="00C50B8A"/>
    <w:rsid w:val="00D64AF7"/>
    <w:rsid w:val="00EA3AFE"/>
    <w:rsid w:val="00F3182E"/>
    <w:rsid w:val="00F7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02E9CBCA-DD04-4EE7-A738-F4918103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F0F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1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19D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12D3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2D3B"/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C1B5B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414C77"/>
    <w:pPr>
      <w:spacing w:before="100" w:beforeAutospacing="1" w:after="100" w:afterAutospacing="1"/>
    </w:pPr>
    <w:rPr>
      <w:rFonts w:eastAsiaTheme="minorEastAsia"/>
      <w:sz w:val="24"/>
      <w:szCs w:val="24"/>
      <w:lang w:val="en-AU" w:eastAsia="en-AU"/>
    </w:rPr>
  </w:style>
  <w:style w:type="character" w:styleId="HTMLCode">
    <w:name w:val="HTML Code"/>
    <w:basedOn w:val="DefaultParagraphFont"/>
    <w:uiPriority w:val="99"/>
    <w:semiHidden/>
    <w:unhideWhenUsed/>
    <w:rsid w:val="00414C77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4C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C77"/>
    <w:rPr>
      <w:rFonts w:ascii="Courier New" w:eastAsiaTheme="minorEastAsia" w:hAnsi="Courier New" w:cs="Courier New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gnup.heroku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Fanous</dc:creator>
  <cp:lastModifiedBy>Jillian Forsyth</cp:lastModifiedBy>
  <cp:revision>5</cp:revision>
  <cp:lastPrinted>2017-01-24T05:30:00Z</cp:lastPrinted>
  <dcterms:created xsi:type="dcterms:W3CDTF">2018-05-30T00:18:00Z</dcterms:created>
  <dcterms:modified xsi:type="dcterms:W3CDTF">2018-05-30T00:29:00Z</dcterms:modified>
</cp:coreProperties>
</file>